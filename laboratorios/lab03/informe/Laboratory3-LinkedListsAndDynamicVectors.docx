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AD531C">
      <w:pPr>
        <w:pStyle w:val="Textoindependiente"/>
        <w:spacing w:before="3"/>
        <w:rPr>
          <w:rFonts w:ascii="Arial" w:hAnsi="Arial" w:cs="Arial"/>
          <w:b/>
          <w:color w:val="000064"/>
          <w:sz w:val="40"/>
          <w:szCs w:val="32"/>
        </w:rPr>
      </w:pPr>
    </w:p>
    <w:p w14:paraId="38DEAA50" w14:textId="77777777" w:rsidR="00AD531C" w:rsidRDefault="00AD0558" w:rsidP="00AD0558">
      <w:pPr>
        <w:pStyle w:val="Heading"/>
        <w:rPr>
          <w:rFonts w:ascii="Arial" w:hAnsi="Arial" w:cs="Arial"/>
          <w:b/>
          <w:color w:val="002060"/>
          <w:sz w:val="36"/>
          <w:szCs w:val="24"/>
          <w:lang w:val="es-ES"/>
        </w:rPr>
      </w:pP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Laboratory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practice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No. </w:t>
      </w:r>
      <w:r w:rsidR="00AD531C">
        <w:rPr>
          <w:rFonts w:ascii="Arial" w:hAnsi="Arial" w:cs="Arial"/>
          <w:b/>
          <w:color w:val="002060"/>
          <w:sz w:val="36"/>
          <w:szCs w:val="24"/>
          <w:lang w:val="es-ES"/>
        </w:rPr>
        <w:t>3</w:t>
      </w:r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:</w:t>
      </w:r>
    </w:p>
    <w:p w14:paraId="2CF12B40" w14:textId="61C93EBA" w:rsidR="00AD0558" w:rsidRDefault="00AD0558" w:rsidP="00AD531C">
      <w:pPr>
        <w:pStyle w:val="Heading"/>
        <w:rPr>
          <w:rFonts w:ascii="Arial" w:hAnsi="Arial" w:cs="Arial"/>
          <w:b/>
          <w:color w:val="002060"/>
          <w:sz w:val="36"/>
          <w:szCs w:val="24"/>
          <w:lang w:val="es-ES"/>
        </w:rPr>
      </w:pPr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="00AD531C">
        <w:rPr>
          <w:rFonts w:ascii="Arial" w:hAnsi="Arial" w:cs="Arial"/>
          <w:b/>
          <w:color w:val="002060"/>
          <w:sz w:val="36"/>
          <w:szCs w:val="24"/>
          <w:lang w:val="es-ES"/>
        </w:rPr>
        <w:t>L</w:t>
      </w:r>
      <w:r w:rsidR="00AD531C" w:rsidRPr="00AD531C">
        <w:rPr>
          <w:rFonts w:ascii="Arial" w:hAnsi="Arial" w:cs="Arial"/>
          <w:b/>
          <w:color w:val="002060"/>
          <w:sz w:val="36"/>
          <w:szCs w:val="24"/>
          <w:lang w:val="es-ES"/>
        </w:rPr>
        <w:t>inked</w:t>
      </w:r>
      <w:proofErr w:type="spellEnd"/>
      <w:r w:rsidR="00AD531C" w:rsidRPr="00AD531C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="00AD531C" w:rsidRPr="00AD531C">
        <w:rPr>
          <w:rFonts w:ascii="Arial" w:hAnsi="Arial" w:cs="Arial"/>
          <w:b/>
          <w:color w:val="002060"/>
          <w:sz w:val="36"/>
          <w:szCs w:val="24"/>
          <w:lang w:val="es-ES"/>
        </w:rPr>
        <w:t>lists</w:t>
      </w:r>
      <w:proofErr w:type="spellEnd"/>
      <w:r w:rsidR="00AD531C" w:rsidRPr="00AD531C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and </w:t>
      </w:r>
      <w:proofErr w:type="spellStart"/>
      <w:r w:rsidR="00AD531C" w:rsidRPr="00AD531C">
        <w:rPr>
          <w:rFonts w:ascii="Arial" w:hAnsi="Arial" w:cs="Arial"/>
          <w:b/>
          <w:color w:val="002060"/>
          <w:sz w:val="36"/>
          <w:szCs w:val="24"/>
          <w:lang w:val="es-ES"/>
        </w:rPr>
        <w:t>dynamic</w:t>
      </w:r>
      <w:proofErr w:type="spellEnd"/>
      <w:r w:rsidR="00AD531C" w:rsidRPr="00AD531C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="00AD531C" w:rsidRPr="00AD531C">
        <w:rPr>
          <w:rFonts w:ascii="Arial" w:hAnsi="Arial" w:cs="Arial"/>
          <w:b/>
          <w:color w:val="002060"/>
          <w:sz w:val="36"/>
          <w:szCs w:val="24"/>
          <w:lang w:val="es-ES"/>
        </w:rPr>
        <w:t>vectors</w:t>
      </w:r>
      <w:proofErr w:type="spellEnd"/>
    </w:p>
    <w:p w14:paraId="00785EF5" w14:textId="77777777" w:rsidR="00D27455" w:rsidRPr="00D27455" w:rsidRDefault="00D27455" w:rsidP="00D27455">
      <w:pPr>
        <w:pStyle w:val="Textoindependiente"/>
        <w:rPr>
          <w:lang w:eastAsia="en-US"/>
        </w:rPr>
      </w:pPr>
    </w:p>
    <w:p w14:paraId="47E703B5" w14:textId="37F416D8" w:rsidR="00D27455" w:rsidRPr="00D27455" w:rsidRDefault="00D27455" w:rsidP="00D27455">
      <w:pPr>
        <w:pStyle w:val="Textoindependiente"/>
        <w:jc w:val="center"/>
        <w:rPr>
          <w:rFonts w:ascii="Arial" w:hAnsi="Arial" w:cs="Arial"/>
          <w:b/>
          <w:bCs/>
          <w:lang w:eastAsia="en-US"/>
        </w:rPr>
      </w:pPr>
      <w:r w:rsidRPr="00D27455">
        <w:rPr>
          <w:rFonts w:ascii="Arial" w:hAnsi="Arial" w:cs="Arial"/>
          <w:b/>
          <w:bCs/>
          <w:lang w:eastAsia="en-US"/>
        </w:rPr>
        <w:t>(</w:t>
      </w:r>
      <w:r w:rsidRPr="00D27455">
        <w:rPr>
          <w:rFonts w:ascii="Arial" w:hAnsi="Arial" w:cs="Arial"/>
          <w:b/>
          <w:bCs/>
          <w:lang w:eastAsia="en-US"/>
        </w:rPr>
        <w:t>SOLVED ONLY THE PRACTICE FOR M</w:t>
      </w:r>
      <w:r w:rsidRPr="00D27455">
        <w:rPr>
          <w:rFonts w:ascii="Arial" w:hAnsi="Arial" w:cs="Arial"/>
          <w:b/>
          <w:bCs/>
          <w:lang w:eastAsia="en-US"/>
        </w:rPr>
        <w:t>ID</w:t>
      </w:r>
      <w:r w:rsidRPr="00D27455">
        <w:rPr>
          <w:rFonts w:ascii="Arial" w:hAnsi="Arial" w:cs="Arial"/>
          <w:b/>
          <w:bCs/>
          <w:lang w:eastAsia="en-US"/>
        </w:rPr>
        <w:t>TERMS</w:t>
      </w:r>
      <w:r w:rsidRPr="00D27455">
        <w:rPr>
          <w:rFonts w:ascii="Arial" w:hAnsi="Arial" w:cs="Arial"/>
          <w:b/>
          <w:bCs/>
          <w:lang w:eastAsia="en-US"/>
        </w:rPr>
        <w:t>)</w:t>
      </w:r>
    </w:p>
    <w:p w14:paraId="5A8FCF7D" w14:textId="7CA265BA" w:rsidR="00AD0558" w:rsidRDefault="00AD0558" w:rsidP="00AD0558">
      <w:pPr>
        <w:pStyle w:val="Textoindependiente"/>
      </w:pPr>
    </w:p>
    <w:p w14:paraId="7D259CFC" w14:textId="77777777" w:rsidR="00D27455" w:rsidRDefault="00D27455" w:rsidP="00AD0558">
      <w:pPr>
        <w:pStyle w:val="Textoindependiente"/>
      </w:pPr>
    </w:p>
    <w:p w14:paraId="1D95FBE6" w14:textId="77777777" w:rsidR="00AD0558" w:rsidRDefault="00AD0558" w:rsidP="00AD0558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531C" w:rsidRPr="0073289E" w14:paraId="5A27496D" w14:textId="77777777" w:rsidTr="00F435B1">
        <w:tc>
          <w:tcPr>
            <w:tcW w:w="4605" w:type="dxa"/>
            <w:shd w:val="clear" w:color="auto" w:fill="auto"/>
          </w:tcPr>
          <w:p w14:paraId="249C6468" w14:textId="77777777" w:rsidR="00AD531C" w:rsidRPr="0073289E" w:rsidRDefault="00AD531C" w:rsidP="00F435B1">
            <w:pPr>
              <w:jc w:val="center"/>
              <w:rPr>
                <w:sz w:val="22"/>
                <w:szCs w:val="22"/>
              </w:rPr>
            </w:pPr>
            <w:r w:rsidRPr="0073289E">
              <w:rPr>
                <w:b/>
                <w:bCs/>
                <w:sz w:val="22"/>
                <w:szCs w:val="22"/>
              </w:rPr>
              <w:t>María Paulina Ocampo Duque</w:t>
            </w:r>
          </w:p>
          <w:p w14:paraId="1EC4A9D9" w14:textId="77777777" w:rsidR="00AD531C" w:rsidRPr="0073289E" w:rsidRDefault="00AD531C" w:rsidP="00F435B1">
            <w:pPr>
              <w:jc w:val="center"/>
              <w:rPr>
                <w:sz w:val="22"/>
                <w:szCs w:val="22"/>
              </w:rPr>
            </w:pPr>
            <w:r w:rsidRPr="0073289E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73289E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79B4A8EB" w14:textId="77777777" w:rsidR="00AD531C" w:rsidRPr="0073289E" w:rsidRDefault="00AD531C" w:rsidP="00F435B1">
            <w:pPr>
              <w:jc w:val="center"/>
              <w:rPr>
                <w:sz w:val="22"/>
                <w:szCs w:val="22"/>
              </w:rPr>
            </w:pPr>
            <w:r w:rsidRPr="0073289E">
              <w:rPr>
                <w:bCs/>
                <w:sz w:val="22"/>
                <w:szCs w:val="22"/>
              </w:rPr>
              <w:t>Medellín, Colombia</w:t>
            </w:r>
          </w:p>
          <w:p w14:paraId="22C13D54" w14:textId="77777777" w:rsidR="00AD531C" w:rsidRPr="0073289E" w:rsidRDefault="00AD531C" w:rsidP="00F435B1">
            <w:pPr>
              <w:jc w:val="center"/>
              <w:rPr>
                <w:sz w:val="22"/>
                <w:szCs w:val="22"/>
              </w:rPr>
            </w:pPr>
            <w:r w:rsidRPr="0073289E">
              <w:rPr>
                <w:bCs/>
                <w:sz w:val="22"/>
                <w:szCs w:val="22"/>
              </w:rPr>
              <w:t>mpocampod@eafit.edu.co</w:t>
            </w:r>
          </w:p>
          <w:p w14:paraId="6A5A8007" w14:textId="77777777" w:rsidR="00AD531C" w:rsidRPr="0073289E" w:rsidRDefault="00AD531C" w:rsidP="00F435B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2CEE7572" w14:textId="77777777" w:rsidR="00AD531C" w:rsidRPr="0073289E" w:rsidRDefault="00AD531C" w:rsidP="00F435B1">
            <w:pPr>
              <w:jc w:val="center"/>
              <w:rPr>
                <w:sz w:val="22"/>
                <w:szCs w:val="22"/>
              </w:rPr>
            </w:pPr>
            <w:r w:rsidRPr="0073289E">
              <w:rPr>
                <w:b/>
                <w:bCs/>
                <w:sz w:val="22"/>
                <w:szCs w:val="22"/>
              </w:rPr>
              <w:t>María José Gutiérrez Estrada</w:t>
            </w:r>
          </w:p>
          <w:p w14:paraId="531C5547" w14:textId="77777777" w:rsidR="00AD531C" w:rsidRPr="0073289E" w:rsidRDefault="00AD531C" w:rsidP="00F435B1">
            <w:pPr>
              <w:jc w:val="center"/>
              <w:rPr>
                <w:sz w:val="22"/>
                <w:szCs w:val="22"/>
              </w:rPr>
            </w:pPr>
            <w:r w:rsidRPr="0073289E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73289E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01006DD9" w14:textId="77777777" w:rsidR="00AD531C" w:rsidRPr="0073289E" w:rsidRDefault="00AD531C" w:rsidP="00F435B1">
            <w:pPr>
              <w:jc w:val="center"/>
              <w:rPr>
                <w:sz w:val="22"/>
                <w:szCs w:val="22"/>
              </w:rPr>
            </w:pPr>
            <w:r w:rsidRPr="0073289E">
              <w:rPr>
                <w:bCs/>
                <w:sz w:val="22"/>
                <w:szCs w:val="22"/>
              </w:rPr>
              <w:t>Medellín, Colombia</w:t>
            </w:r>
          </w:p>
          <w:p w14:paraId="0882C446" w14:textId="77777777" w:rsidR="00AD531C" w:rsidRPr="0073289E" w:rsidRDefault="00AD531C" w:rsidP="00F435B1">
            <w:pPr>
              <w:jc w:val="center"/>
              <w:rPr>
                <w:sz w:val="22"/>
                <w:szCs w:val="22"/>
              </w:rPr>
            </w:pPr>
            <w:r w:rsidRPr="0073289E">
              <w:rPr>
                <w:bCs/>
                <w:sz w:val="22"/>
                <w:szCs w:val="22"/>
              </w:rPr>
              <w:t>mjgutierre@eafit.edu.co</w:t>
            </w:r>
          </w:p>
          <w:p w14:paraId="1BB06BE1" w14:textId="77777777" w:rsidR="00AD531C" w:rsidRPr="0073289E" w:rsidRDefault="00AD531C" w:rsidP="00F435B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Default="00AD0558" w:rsidP="00AD0558">
      <w:r>
        <w:rPr>
          <w:b/>
          <w:bCs/>
          <w:color w:val="002060"/>
        </w:rPr>
        <w:t>3)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Practice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final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 xml:space="preserve"> defense </w:t>
      </w:r>
      <w:proofErr w:type="spellStart"/>
      <w:r>
        <w:rPr>
          <w:b/>
          <w:bCs/>
        </w:rPr>
        <w:t>presentation</w:t>
      </w:r>
      <w:proofErr w:type="spellEnd"/>
    </w:p>
    <w:p w14:paraId="4E600538" w14:textId="77777777" w:rsidR="00AD0558" w:rsidRDefault="00AD0558" w:rsidP="00AD0558">
      <w:pPr>
        <w:rPr>
          <w:b/>
          <w:bCs/>
        </w:rPr>
      </w:pPr>
    </w:p>
    <w:p w14:paraId="678DE0ED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48FADF5B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5B57782E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45AA598C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33A2BB9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59AC2635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4367F3C7" w14:textId="107CB9CD" w:rsidR="00456FBE" w:rsidRPr="00965CE9" w:rsidRDefault="00456FBE" w:rsidP="00965CE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proofErr w:type="spellStart"/>
      <w:r w:rsidRPr="00243C2F">
        <w:rPr>
          <w:b/>
          <w:bCs/>
          <w:i/>
          <w:color w:val="002060"/>
          <w:sz w:val="22"/>
          <w:szCs w:val="22"/>
        </w:rPr>
        <w:t>Op</w:t>
      </w:r>
      <w:r w:rsidR="009238C5">
        <w:rPr>
          <w:b/>
          <w:bCs/>
          <w:i/>
          <w:color w:val="002060"/>
          <w:sz w:val="22"/>
          <w:szCs w:val="22"/>
        </w:rPr>
        <w:t>tional</w:t>
      </w:r>
      <w:proofErr w:type="spellEnd"/>
    </w:p>
    <w:p w14:paraId="326E6D33" w14:textId="0557FFD5" w:rsidR="00364859" w:rsidRPr="001321F7" w:rsidRDefault="00456FBE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proofErr w:type="spellStart"/>
      <w:r w:rsidRPr="00243C2F">
        <w:rPr>
          <w:b/>
          <w:bCs/>
          <w:i/>
          <w:color w:val="002060"/>
          <w:sz w:val="22"/>
          <w:szCs w:val="22"/>
        </w:rPr>
        <w:t>Op</w:t>
      </w:r>
      <w:r w:rsidR="00A210B1">
        <w:rPr>
          <w:b/>
          <w:bCs/>
          <w:i/>
          <w:color w:val="002060"/>
          <w:sz w:val="22"/>
          <w:szCs w:val="22"/>
        </w:rPr>
        <w:t>t</w:t>
      </w:r>
      <w:proofErr w:type="spellEnd"/>
      <w:r w:rsidR="00243C2F">
        <w:rPr>
          <w:i/>
          <w:sz w:val="22"/>
          <w:szCs w:val="22"/>
        </w:rPr>
        <w:t xml:space="preserve"> </w:t>
      </w:r>
      <w:r w:rsidR="00BB451B">
        <w:rPr>
          <w:i/>
          <w:sz w:val="22"/>
          <w:szCs w:val="22"/>
        </w:rPr>
        <w:t>c</w:t>
      </w:r>
      <w:r w:rsidR="00243C2F">
        <w:rPr>
          <w:i/>
          <w:sz w:val="22"/>
          <w:szCs w:val="22"/>
        </w:rPr>
        <w:t>) O(</w:t>
      </w:r>
      <w:r w:rsidR="00BB451B">
        <w:rPr>
          <w:i/>
          <w:sz w:val="22"/>
          <w:szCs w:val="22"/>
        </w:rPr>
        <w:t>n</w:t>
      </w:r>
      <w:r w:rsidR="00243C2F"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 xml:space="preserve"> </w:t>
      </w:r>
    </w:p>
    <w:p w14:paraId="2243378A" w14:textId="7C1E7230" w:rsidR="00456FBE" w:rsidRPr="00243C2F" w:rsidRDefault="00A210B1" w:rsidP="00456FBE">
      <w:pPr>
        <w:pStyle w:val="Prrafodelista"/>
        <w:numPr>
          <w:ilvl w:val="1"/>
          <w:numId w:val="19"/>
        </w:numPr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 </w:t>
      </w:r>
      <w:r w:rsidR="00136AB2" w:rsidRPr="00136AB2">
        <w:rPr>
          <w:b/>
          <w:bCs/>
          <w:color w:val="002060"/>
          <w:sz w:val="22"/>
          <w:szCs w:val="22"/>
        </w:rPr>
        <w:t>DOES NOT EXIST</w:t>
      </w:r>
    </w:p>
    <w:p w14:paraId="08AE0E86" w14:textId="654BA6A5" w:rsidR="00456FBE" w:rsidRPr="00965CE9" w:rsidRDefault="00456FBE" w:rsidP="00456FBE">
      <w:pPr>
        <w:pStyle w:val="Prrafodelista"/>
        <w:numPr>
          <w:ilvl w:val="1"/>
          <w:numId w:val="19"/>
        </w:numPr>
        <w:jc w:val="both"/>
        <w:rPr>
          <w:b/>
          <w:bCs/>
          <w:iCs/>
          <w:sz w:val="22"/>
          <w:szCs w:val="22"/>
        </w:rPr>
      </w:pPr>
      <w:r w:rsidRPr="004D6B39">
        <w:rPr>
          <w:b/>
          <w:bCs/>
          <w:i/>
          <w:sz w:val="22"/>
          <w:szCs w:val="22"/>
        </w:rPr>
        <w:t xml:space="preserve">1. </w:t>
      </w:r>
      <w:r w:rsidR="004D6B39" w:rsidRPr="004D6B39">
        <w:rPr>
          <w:b/>
          <w:bCs/>
          <w:i/>
          <w:sz w:val="22"/>
          <w:szCs w:val="22"/>
        </w:rPr>
        <w:t>LINE 21</w:t>
      </w:r>
      <w:r w:rsidR="00965CE9">
        <w:rPr>
          <w:b/>
          <w:bCs/>
          <w:i/>
          <w:sz w:val="22"/>
          <w:szCs w:val="22"/>
        </w:rPr>
        <w:t xml:space="preserve"> </w:t>
      </w:r>
      <w:proofErr w:type="spellStart"/>
      <w:proofErr w:type="gramStart"/>
      <w:r w:rsidR="00054CFD">
        <w:t>output.append</w:t>
      </w:r>
      <w:proofErr w:type="spellEnd"/>
      <w:proofErr w:type="gramEnd"/>
      <w:r w:rsidR="00054CFD">
        <w:t>(</w:t>
      </w:r>
      <w:r w:rsidR="00D27455">
        <w:rPr>
          <w:b/>
          <w:bCs/>
        </w:rPr>
        <w:t>token</w:t>
      </w:r>
      <w:r w:rsidR="00054CFD">
        <w:t>).</w:t>
      </w:r>
      <w:proofErr w:type="spellStart"/>
      <w:r w:rsidR="00054CFD">
        <w:t>append</w:t>
      </w:r>
      <w:proofErr w:type="spellEnd"/>
      <w:r w:rsidR="00054CFD">
        <w:t>(' ');</w:t>
      </w:r>
    </w:p>
    <w:p w14:paraId="38917A78" w14:textId="5F2B2EF6" w:rsidR="00456FBE" w:rsidRPr="004D6B39" w:rsidRDefault="00243C2F" w:rsidP="004D6B39">
      <w:pPr>
        <w:pStyle w:val="Prrafodelista"/>
        <w:tabs>
          <w:tab w:val="left" w:pos="1710"/>
        </w:tabs>
        <w:jc w:val="both"/>
        <w:rPr>
          <w:sz w:val="22"/>
          <w:szCs w:val="22"/>
        </w:rPr>
      </w:pPr>
      <w:r w:rsidRPr="004D6B39">
        <w:rPr>
          <w:b/>
          <w:bCs/>
          <w:i/>
          <w:sz w:val="22"/>
          <w:szCs w:val="22"/>
        </w:rPr>
        <w:t xml:space="preserve">   </w:t>
      </w:r>
      <w:r w:rsidR="00456FBE" w:rsidRPr="004D6B39">
        <w:rPr>
          <w:b/>
          <w:bCs/>
          <w:i/>
          <w:sz w:val="22"/>
          <w:szCs w:val="22"/>
        </w:rPr>
        <w:t>2.</w:t>
      </w:r>
      <w:r w:rsidR="004D6B39">
        <w:rPr>
          <w:b/>
          <w:bCs/>
          <w:i/>
          <w:sz w:val="22"/>
          <w:szCs w:val="22"/>
        </w:rPr>
        <w:t xml:space="preserve"> </w:t>
      </w:r>
      <w:r w:rsidR="00FB7454" w:rsidRPr="00FB7454">
        <w:rPr>
          <w:i/>
          <w:sz w:val="22"/>
          <w:szCs w:val="22"/>
        </w:rPr>
        <w:t>c)</w:t>
      </w:r>
      <w:r w:rsidR="00FB7454">
        <w:rPr>
          <w:b/>
          <w:bCs/>
          <w:i/>
          <w:sz w:val="22"/>
          <w:szCs w:val="22"/>
        </w:rPr>
        <w:t xml:space="preserve"> </w:t>
      </w:r>
      <w:proofErr w:type="gramStart"/>
      <w:r w:rsidR="004D6B39" w:rsidRPr="004D6B39">
        <w:rPr>
          <w:i/>
          <w:sz w:val="22"/>
          <w:szCs w:val="22"/>
        </w:rPr>
        <w:t>O</w:t>
      </w:r>
      <w:r w:rsidR="00FB7454">
        <w:rPr>
          <w:i/>
          <w:sz w:val="22"/>
          <w:szCs w:val="22"/>
        </w:rPr>
        <w:t>(</w:t>
      </w:r>
      <w:proofErr w:type="gramEnd"/>
      <w:r w:rsidR="00FB7454">
        <w:rPr>
          <w:i/>
          <w:sz w:val="22"/>
          <w:szCs w:val="22"/>
        </w:rPr>
        <w:t>1</w:t>
      </w:r>
      <w:r w:rsidR="004D6B39" w:rsidRPr="004D6B39">
        <w:rPr>
          <w:i/>
          <w:color w:val="000000" w:themeColor="text1"/>
          <w:sz w:val="22"/>
          <w:szCs w:val="22"/>
        </w:rPr>
        <w:t>)</w:t>
      </w:r>
    </w:p>
    <w:p w14:paraId="16976BDF" w14:textId="57F08483" w:rsidR="00456FBE" w:rsidRPr="00243C2F" w:rsidRDefault="00456FBE" w:rsidP="00456FBE">
      <w:pPr>
        <w:pStyle w:val="Prrafodelista"/>
        <w:numPr>
          <w:ilvl w:val="1"/>
          <w:numId w:val="19"/>
        </w:numPr>
        <w:jc w:val="both"/>
        <w:rPr>
          <w:b/>
          <w:bCs/>
          <w:color w:val="002060"/>
          <w:sz w:val="22"/>
          <w:szCs w:val="22"/>
        </w:rPr>
      </w:pPr>
      <w:proofErr w:type="spellStart"/>
      <w:r w:rsidRPr="00243C2F">
        <w:rPr>
          <w:b/>
          <w:bCs/>
          <w:i/>
          <w:color w:val="002060"/>
          <w:sz w:val="22"/>
          <w:szCs w:val="22"/>
        </w:rPr>
        <w:t>Op</w:t>
      </w:r>
      <w:r w:rsidR="00A210B1">
        <w:rPr>
          <w:b/>
          <w:bCs/>
          <w:i/>
          <w:color w:val="002060"/>
          <w:sz w:val="22"/>
          <w:szCs w:val="22"/>
        </w:rPr>
        <w:t>t</w:t>
      </w:r>
      <w:r w:rsidR="009238C5">
        <w:rPr>
          <w:b/>
          <w:bCs/>
          <w:i/>
          <w:color w:val="002060"/>
          <w:sz w:val="22"/>
          <w:szCs w:val="22"/>
        </w:rPr>
        <w:t>ional</w:t>
      </w:r>
      <w:proofErr w:type="spellEnd"/>
    </w:p>
    <w:p w14:paraId="619E2F45" w14:textId="652E4AAE" w:rsidR="00456FBE" w:rsidRPr="00243C2F" w:rsidRDefault="00456FBE" w:rsidP="00456FBE">
      <w:pPr>
        <w:pStyle w:val="Prrafodelista"/>
        <w:numPr>
          <w:ilvl w:val="1"/>
          <w:numId w:val="19"/>
        </w:numPr>
        <w:jc w:val="both"/>
        <w:rPr>
          <w:b/>
          <w:bCs/>
          <w:color w:val="002060"/>
          <w:sz w:val="22"/>
          <w:szCs w:val="22"/>
        </w:rPr>
      </w:pPr>
      <w:proofErr w:type="spellStart"/>
      <w:r w:rsidRPr="00243C2F">
        <w:rPr>
          <w:b/>
          <w:bCs/>
          <w:i/>
          <w:color w:val="002060"/>
          <w:sz w:val="22"/>
          <w:szCs w:val="22"/>
        </w:rPr>
        <w:t>Op</w:t>
      </w:r>
      <w:r w:rsidR="00A210B1">
        <w:rPr>
          <w:b/>
          <w:bCs/>
          <w:i/>
          <w:color w:val="002060"/>
          <w:sz w:val="22"/>
          <w:szCs w:val="22"/>
        </w:rPr>
        <w:t>t</w:t>
      </w:r>
      <w:proofErr w:type="spellEnd"/>
      <w:r w:rsidR="00243C2F">
        <w:rPr>
          <w:b/>
          <w:bCs/>
          <w:i/>
          <w:color w:val="002060"/>
          <w:sz w:val="22"/>
          <w:szCs w:val="22"/>
        </w:rPr>
        <w:t xml:space="preserve"> </w:t>
      </w:r>
      <w:r w:rsidR="0034752F" w:rsidRPr="0034752F">
        <w:rPr>
          <w:i/>
          <w:color w:val="000000" w:themeColor="text1"/>
          <w:sz w:val="22"/>
          <w:szCs w:val="22"/>
        </w:rPr>
        <w:t>a)</w:t>
      </w:r>
      <w:r w:rsidR="0034752F">
        <w:rPr>
          <w:i/>
          <w:color w:val="000000" w:themeColor="text1"/>
          <w:sz w:val="22"/>
          <w:szCs w:val="22"/>
        </w:rPr>
        <w:t xml:space="preserve"> </w:t>
      </w:r>
      <w:r w:rsidR="00243C2F" w:rsidRPr="0034752F">
        <w:rPr>
          <w:i/>
          <w:color w:val="000000" w:themeColor="text1"/>
          <w:sz w:val="22"/>
          <w:szCs w:val="22"/>
        </w:rPr>
        <w:t>O(n</w:t>
      </w:r>
      <w:r w:rsidR="0034752F" w:rsidRPr="0034752F">
        <w:rPr>
          <w:i/>
          <w:color w:val="000000" w:themeColor="text1"/>
          <w:sz w:val="22"/>
          <w:szCs w:val="22"/>
        </w:rPr>
        <w:t>^3)</w:t>
      </w:r>
    </w:p>
    <w:p w14:paraId="05402573" w14:textId="36CEDBC3" w:rsidR="00DB5603" w:rsidRPr="00136AB2" w:rsidRDefault="00136AB2" w:rsidP="00DB5603">
      <w:pPr>
        <w:pStyle w:val="Prrafodelista"/>
        <w:numPr>
          <w:ilvl w:val="1"/>
          <w:numId w:val="19"/>
        </w:numPr>
        <w:jc w:val="both"/>
        <w:rPr>
          <w:b/>
          <w:bCs/>
          <w:color w:val="002060"/>
          <w:sz w:val="22"/>
          <w:szCs w:val="22"/>
        </w:rPr>
      </w:pPr>
      <w:r w:rsidRPr="00136AB2">
        <w:rPr>
          <w:b/>
          <w:bCs/>
          <w:color w:val="002060"/>
          <w:sz w:val="22"/>
          <w:szCs w:val="22"/>
        </w:rPr>
        <w:t>DOES NOT EXIST</w:t>
      </w:r>
    </w:p>
    <w:p w14:paraId="5112641C" w14:textId="4423277E" w:rsidR="008C049D" w:rsidRPr="008C049D" w:rsidRDefault="00BB451B" w:rsidP="008C049D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FB7454">
        <w:rPr>
          <w:sz w:val="22"/>
          <w:szCs w:val="22"/>
        </w:rPr>
        <w:t>)</w:t>
      </w:r>
      <w:r w:rsidR="00FB7454" w:rsidRPr="00FB7454">
        <w:t xml:space="preserve"> </w:t>
      </w:r>
      <w:r w:rsidR="00FB7454">
        <w:t>O(</w:t>
      </w:r>
      <w:r>
        <w:t>n</w:t>
      </w:r>
      <w:r w:rsidR="00FB7454">
        <w:t xml:space="preserve">) y </w:t>
      </w:r>
      <w:proofErr w:type="gramStart"/>
      <w:r w:rsidR="00FB7454">
        <w:t>O(</w:t>
      </w:r>
      <w:proofErr w:type="gramEnd"/>
      <w:r>
        <w:t>1</w:t>
      </w:r>
      <w:r w:rsidR="00FB7454">
        <w:t>)</w:t>
      </w:r>
    </w:p>
    <w:p w14:paraId="2C42695F" w14:textId="11293929" w:rsidR="0034752F" w:rsidRPr="008C049D" w:rsidRDefault="008C049D" w:rsidP="008C049D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8C049D">
        <w:rPr>
          <w:b/>
          <w:bCs/>
          <w:sz w:val="22"/>
          <w:szCs w:val="22"/>
        </w:rPr>
        <w:t xml:space="preserve">4.8.1 </w:t>
      </w:r>
      <w:r w:rsidR="0034752F" w:rsidRPr="008C049D">
        <w:rPr>
          <w:sz w:val="22"/>
          <w:szCs w:val="22"/>
        </w:rPr>
        <w:t>a) O(k)</w:t>
      </w:r>
    </w:p>
    <w:p w14:paraId="4FC65C78" w14:textId="0CA760EE" w:rsidR="0034752F" w:rsidRDefault="008C049D" w:rsidP="0034752F">
      <w:pPr>
        <w:pStyle w:val="Prrafodelista"/>
        <w:ind w:left="927"/>
        <w:jc w:val="both"/>
        <w:rPr>
          <w:sz w:val="22"/>
          <w:szCs w:val="22"/>
        </w:rPr>
      </w:pPr>
      <w:r w:rsidRPr="008C049D">
        <w:rPr>
          <w:b/>
          <w:bCs/>
          <w:sz w:val="22"/>
          <w:szCs w:val="22"/>
        </w:rPr>
        <w:t>4.8</w:t>
      </w:r>
      <w:r>
        <w:rPr>
          <w:b/>
          <w:bCs/>
          <w:sz w:val="22"/>
          <w:szCs w:val="22"/>
        </w:rPr>
        <w:t>.</w:t>
      </w:r>
      <w:r w:rsidR="0034752F" w:rsidRPr="008C049D">
        <w:rPr>
          <w:b/>
          <w:bCs/>
          <w:sz w:val="22"/>
          <w:szCs w:val="22"/>
        </w:rPr>
        <w:t>2</w:t>
      </w:r>
      <w:r w:rsidR="0034752F">
        <w:rPr>
          <w:sz w:val="22"/>
          <w:szCs w:val="22"/>
        </w:rPr>
        <w:t>.</w:t>
      </w:r>
      <w:r w:rsidR="003D5C22">
        <w:rPr>
          <w:sz w:val="22"/>
          <w:szCs w:val="22"/>
        </w:rPr>
        <w:t>c) 12</w:t>
      </w:r>
    </w:p>
    <w:p w14:paraId="713A39F0" w14:textId="401768DB" w:rsidR="0034752F" w:rsidRDefault="008C049D" w:rsidP="0034752F">
      <w:pPr>
        <w:pStyle w:val="Prrafodelista"/>
        <w:ind w:left="927"/>
        <w:jc w:val="both"/>
        <w:rPr>
          <w:sz w:val="22"/>
          <w:szCs w:val="22"/>
        </w:rPr>
      </w:pPr>
      <w:r w:rsidRPr="008C049D">
        <w:rPr>
          <w:b/>
          <w:bCs/>
          <w:sz w:val="22"/>
          <w:szCs w:val="22"/>
        </w:rPr>
        <w:t>4.8.</w:t>
      </w:r>
      <w:r>
        <w:rPr>
          <w:b/>
          <w:bCs/>
          <w:sz w:val="22"/>
          <w:szCs w:val="22"/>
        </w:rPr>
        <w:t>3</w:t>
      </w:r>
      <w:r w:rsidRPr="008C049D">
        <w:rPr>
          <w:b/>
          <w:bCs/>
          <w:sz w:val="22"/>
          <w:szCs w:val="22"/>
        </w:rPr>
        <w:t xml:space="preserve"> </w:t>
      </w:r>
      <w:r w:rsidR="003D5C22">
        <w:rPr>
          <w:sz w:val="22"/>
          <w:szCs w:val="22"/>
        </w:rPr>
        <w:t>c) O(</w:t>
      </w:r>
      <w:r w:rsidR="00554137">
        <w:rPr>
          <w:sz w:val="22"/>
          <w:szCs w:val="22"/>
        </w:rPr>
        <w:t>n</w:t>
      </w:r>
      <w:r w:rsidR="003D5C22">
        <w:rPr>
          <w:sz w:val="22"/>
          <w:szCs w:val="22"/>
        </w:rPr>
        <w:t>)</w:t>
      </w:r>
    </w:p>
    <w:p w14:paraId="1E3B67A6" w14:textId="25A8A6CB" w:rsidR="008C049D" w:rsidRDefault="008C049D" w:rsidP="008C049D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8C049D">
        <w:rPr>
          <w:b/>
          <w:bCs/>
          <w:sz w:val="22"/>
          <w:szCs w:val="22"/>
        </w:rPr>
        <w:t>4.</w:t>
      </w:r>
      <w:r>
        <w:rPr>
          <w:b/>
          <w:bCs/>
          <w:sz w:val="22"/>
          <w:szCs w:val="22"/>
        </w:rPr>
        <w:t>9.</w:t>
      </w:r>
      <w:r w:rsidRPr="008C049D">
        <w:rPr>
          <w:b/>
          <w:bCs/>
          <w:sz w:val="22"/>
          <w:szCs w:val="22"/>
        </w:rPr>
        <w:t xml:space="preserve">1 </w:t>
      </w:r>
      <w:r w:rsidRPr="008C049D">
        <w:rPr>
          <w:sz w:val="22"/>
          <w:szCs w:val="22"/>
        </w:rPr>
        <w:t>d)</w:t>
      </w:r>
      <w:r>
        <w:rPr>
          <w:sz w:val="22"/>
          <w:szCs w:val="22"/>
        </w:rPr>
        <w:t xml:space="preserve"> O(n</w:t>
      </w:r>
      <w:r w:rsidR="00BB451B">
        <w:rPr>
          <w:sz w:val="22"/>
          <w:szCs w:val="22"/>
        </w:rPr>
        <w:t>^2</w:t>
      </w:r>
      <w:r>
        <w:rPr>
          <w:sz w:val="22"/>
          <w:szCs w:val="22"/>
        </w:rPr>
        <w:t>)</w:t>
      </w:r>
      <w:r w:rsidR="00054CFD">
        <w:rPr>
          <w:sz w:val="22"/>
          <w:szCs w:val="22"/>
        </w:rPr>
        <w:t xml:space="preserve"> </w:t>
      </w:r>
    </w:p>
    <w:p w14:paraId="6804096B" w14:textId="625BC8C3" w:rsidR="008C049D" w:rsidRDefault="008C049D" w:rsidP="008C049D">
      <w:pPr>
        <w:pStyle w:val="Prrafodelista"/>
        <w:ind w:left="92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Pr="008C049D">
        <w:rPr>
          <w:b/>
          <w:bCs/>
          <w:sz w:val="22"/>
          <w:szCs w:val="22"/>
        </w:rPr>
        <w:t>4.</w:t>
      </w:r>
      <w:r>
        <w:rPr>
          <w:b/>
          <w:bCs/>
          <w:sz w:val="22"/>
          <w:szCs w:val="22"/>
        </w:rPr>
        <w:t>9.2</w:t>
      </w:r>
      <w:r w:rsidR="00136AB2">
        <w:rPr>
          <w:b/>
          <w:bCs/>
          <w:sz w:val="22"/>
          <w:szCs w:val="22"/>
        </w:rPr>
        <w:t xml:space="preserve"> </w:t>
      </w:r>
      <w:r w:rsidR="00136AB2" w:rsidRPr="00136AB2">
        <w:rPr>
          <w:sz w:val="22"/>
          <w:szCs w:val="22"/>
        </w:rPr>
        <w:t>a) 6</w:t>
      </w:r>
      <w:r w:rsidR="00BB451B">
        <w:rPr>
          <w:sz w:val="22"/>
          <w:szCs w:val="22"/>
        </w:rPr>
        <w:t xml:space="preserve"> </w:t>
      </w:r>
    </w:p>
    <w:p w14:paraId="7DEA3DF6" w14:textId="493273C3" w:rsidR="008C049D" w:rsidRPr="00DB5603" w:rsidRDefault="008C049D" w:rsidP="008C049D">
      <w:pPr>
        <w:pStyle w:val="Prrafodelista"/>
        <w:ind w:left="9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Pr="008C049D">
        <w:rPr>
          <w:b/>
          <w:bCs/>
          <w:sz w:val="22"/>
          <w:szCs w:val="22"/>
        </w:rPr>
        <w:t>4.</w:t>
      </w:r>
      <w:r>
        <w:rPr>
          <w:b/>
          <w:bCs/>
          <w:sz w:val="22"/>
          <w:szCs w:val="22"/>
        </w:rPr>
        <w:t>9.3</w:t>
      </w:r>
      <w:r w:rsidR="00BC4039">
        <w:rPr>
          <w:b/>
          <w:bCs/>
          <w:sz w:val="22"/>
          <w:szCs w:val="22"/>
        </w:rPr>
        <w:t xml:space="preserve"> </w:t>
      </w:r>
      <w:r w:rsidR="00BC4039" w:rsidRPr="00BC4039">
        <w:rPr>
          <w:sz w:val="22"/>
          <w:szCs w:val="22"/>
        </w:rPr>
        <w:t>b) O(n)</w:t>
      </w:r>
    </w:p>
    <w:p w14:paraId="06E4F3C5" w14:textId="2724D35F" w:rsidR="008C049D" w:rsidRPr="00FB7454" w:rsidRDefault="008C049D" w:rsidP="00DB5603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8C049D">
        <w:rPr>
          <w:b/>
          <w:bCs/>
          <w:sz w:val="22"/>
          <w:szCs w:val="22"/>
        </w:rPr>
        <w:t>4.10.1</w:t>
      </w:r>
      <w:r w:rsidR="004D6B39">
        <w:rPr>
          <w:b/>
          <w:bCs/>
          <w:sz w:val="22"/>
          <w:szCs w:val="22"/>
        </w:rPr>
        <w:t xml:space="preserve"> </w:t>
      </w:r>
      <w:r w:rsidR="00FB7454" w:rsidRPr="00FB7454">
        <w:rPr>
          <w:sz w:val="22"/>
          <w:szCs w:val="22"/>
        </w:rPr>
        <w:t>b) O(</w:t>
      </w:r>
      <w:proofErr w:type="spellStart"/>
      <w:r w:rsidR="00FB7454" w:rsidRPr="00FB7454">
        <w:rPr>
          <w:sz w:val="22"/>
          <w:szCs w:val="22"/>
        </w:rPr>
        <w:t>max</w:t>
      </w:r>
      <w:proofErr w:type="spellEnd"/>
      <w:r w:rsidR="00FB7454" w:rsidRPr="00FB7454">
        <w:rPr>
          <w:sz w:val="22"/>
          <w:szCs w:val="22"/>
        </w:rPr>
        <w:t>(</w:t>
      </w:r>
      <w:proofErr w:type="spellStart"/>
      <w:r w:rsidR="00FB7454" w:rsidRPr="00FB7454">
        <w:rPr>
          <w:sz w:val="22"/>
          <w:szCs w:val="22"/>
        </w:rPr>
        <w:t>list</w:t>
      </w:r>
      <w:proofErr w:type="spellEnd"/>
      <w:r w:rsidR="00FB7454" w:rsidRPr="00FB7454">
        <w:rPr>
          <w:sz w:val="22"/>
          <w:szCs w:val="22"/>
        </w:rPr>
        <w:t>)*n</w:t>
      </w:r>
      <w:r w:rsidR="00054CFD">
        <w:rPr>
          <w:sz w:val="22"/>
          <w:szCs w:val="22"/>
        </w:rPr>
        <w:t>^2</w:t>
      </w:r>
      <w:r w:rsidR="00FB7454" w:rsidRPr="00FB7454">
        <w:rPr>
          <w:sz w:val="22"/>
          <w:szCs w:val="22"/>
        </w:rPr>
        <w:t>)</w:t>
      </w:r>
      <w:r w:rsidR="004D6B39" w:rsidRPr="00FB7454">
        <w:rPr>
          <w:sz w:val="22"/>
          <w:szCs w:val="22"/>
        </w:rPr>
        <w:t xml:space="preserve"> </w:t>
      </w:r>
    </w:p>
    <w:p w14:paraId="3E256593" w14:textId="3D9AC92C" w:rsidR="00BC4039" w:rsidRPr="00BC4039" w:rsidRDefault="008C049D" w:rsidP="00BC4039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8C049D">
        <w:rPr>
          <w:b/>
          <w:bCs/>
          <w:sz w:val="22"/>
          <w:szCs w:val="22"/>
        </w:rPr>
        <w:t xml:space="preserve">                 4.10.2</w:t>
      </w:r>
      <w:r w:rsidR="00BC4039">
        <w:rPr>
          <w:b/>
          <w:bCs/>
          <w:sz w:val="22"/>
          <w:szCs w:val="22"/>
        </w:rPr>
        <w:t xml:space="preserve"> </w:t>
      </w:r>
      <w:r w:rsidR="00BC4039" w:rsidRPr="00BC4039">
        <w:rPr>
          <w:sz w:val="22"/>
          <w:szCs w:val="22"/>
        </w:rPr>
        <w:t>b) O(</w:t>
      </w:r>
      <w:r w:rsidR="00BB451B">
        <w:rPr>
          <w:sz w:val="22"/>
          <w:szCs w:val="22"/>
        </w:rPr>
        <w:t>n</w:t>
      </w:r>
      <w:r w:rsidR="00BC4039" w:rsidRPr="00BC4039">
        <w:rPr>
          <w:sz w:val="22"/>
          <w:szCs w:val="22"/>
        </w:rPr>
        <w:t>)</w:t>
      </w:r>
    </w:p>
    <w:p w14:paraId="7EFBD586" w14:textId="577A5000" w:rsidR="008C049D" w:rsidRPr="00136AB2" w:rsidRDefault="008C049D" w:rsidP="00DB5603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8C049D">
        <w:rPr>
          <w:b/>
          <w:bCs/>
          <w:sz w:val="22"/>
          <w:szCs w:val="22"/>
        </w:rPr>
        <w:t>4.11.1</w:t>
      </w:r>
      <w:r w:rsidR="00136AB2">
        <w:rPr>
          <w:b/>
          <w:bCs/>
          <w:sz w:val="22"/>
          <w:szCs w:val="22"/>
        </w:rPr>
        <w:t xml:space="preserve"> LINE 13 </w:t>
      </w:r>
      <w:r w:rsidR="00136AB2" w:rsidRPr="00136AB2">
        <w:rPr>
          <w:sz w:val="22"/>
          <w:szCs w:val="22"/>
        </w:rPr>
        <w:t>(s</w:t>
      </w:r>
      <w:proofErr w:type="gramStart"/>
      <w:r w:rsidR="00136AB2" w:rsidRPr="00136AB2">
        <w:rPr>
          <w:sz w:val="22"/>
          <w:szCs w:val="22"/>
        </w:rPr>
        <w:t>1</w:t>
      </w:r>
      <w:r w:rsidR="00FB7454">
        <w:rPr>
          <w:sz w:val="22"/>
          <w:szCs w:val="22"/>
        </w:rPr>
        <w:t>!</w:t>
      </w:r>
      <w:r w:rsidR="004D6B39">
        <w:rPr>
          <w:sz w:val="22"/>
          <w:szCs w:val="22"/>
        </w:rPr>
        <w:t>.</w:t>
      </w:r>
      <w:proofErr w:type="gramEnd"/>
      <w:r w:rsidR="00FB7454">
        <w:rPr>
          <w:sz w:val="22"/>
          <w:szCs w:val="22"/>
        </w:rPr>
        <w:t>isEmpty()</w:t>
      </w:r>
      <w:r w:rsidR="004D6B39">
        <w:rPr>
          <w:sz w:val="22"/>
          <w:szCs w:val="22"/>
        </w:rPr>
        <w:t>)</w:t>
      </w:r>
    </w:p>
    <w:p w14:paraId="604232C0" w14:textId="5D551012" w:rsidR="008C049D" w:rsidRPr="004D6B39" w:rsidRDefault="008C049D" w:rsidP="008C049D">
      <w:pPr>
        <w:jc w:val="both"/>
        <w:rPr>
          <w:b/>
          <w:bCs/>
          <w:sz w:val="22"/>
          <w:szCs w:val="22"/>
        </w:rPr>
      </w:pPr>
      <w:r w:rsidRPr="008C049D">
        <w:rPr>
          <w:b/>
          <w:bCs/>
          <w:sz w:val="22"/>
          <w:szCs w:val="22"/>
        </w:rPr>
        <w:lastRenderedPageBreak/>
        <w:t xml:space="preserve">                       4.11.2</w:t>
      </w:r>
      <w:r w:rsidR="00136AB2">
        <w:rPr>
          <w:b/>
          <w:bCs/>
          <w:sz w:val="22"/>
          <w:szCs w:val="22"/>
        </w:rPr>
        <w:t xml:space="preserve"> LINE 14 </w:t>
      </w:r>
      <w:r w:rsidR="004D6B39" w:rsidRPr="004D6B39">
        <w:rPr>
          <w:sz w:val="22"/>
          <w:szCs w:val="22"/>
        </w:rPr>
        <w:t>(</w:t>
      </w:r>
      <w:proofErr w:type="gramStart"/>
      <w:r w:rsidR="004D6B39" w:rsidRPr="004D6B39">
        <w:rPr>
          <w:sz w:val="22"/>
          <w:szCs w:val="22"/>
        </w:rPr>
        <w:t>s1.pop(</w:t>
      </w:r>
      <w:proofErr w:type="gramEnd"/>
      <w:r w:rsidR="004D6B39" w:rsidRPr="004D6B39">
        <w:rPr>
          <w:sz w:val="22"/>
          <w:szCs w:val="22"/>
        </w:rPr>
        <w:t>))</w:t>
      </w:r>
    </w:p>
    <w:p w14:paraId="4393BE0C" w14:textId="4ACC425E" w:rsidR="008C049D" w:rsidRPr="004D6B39" w:rsidRDefault="008C049D" w:rsidP="008C049D">
      <w:pPr>
        <w:jc w:val="both"/>
        <w:rPr>
          <w:sz w:val="22"/>
          <w:szCs w:val="22"/>
        </w:rPr>
      </w:pPr>
      <w:r w:rsidRPr="008C049D">
        <w:rPr>
          <w:b/>
          <w:bCs/>
          <w:sz w:val="22"/>
          <w:szCs w:val="22"/>
        </w:rPr>
        <w:t xml:space="preserve">                       4.11.3</w:t>
      </w:r>
      <w:r w:rsidR="00136AB2">
        <w:rPr>
          <w:b/>
          <w:bCs/>
          <w:sz w:val="22"/>
          <w:szCs w:val="22"/>
        </w:rPr>
        <w:t xml:space="preserve"> LINE 17</w:t>
      </w:r>
      <w:r w:rsidR="004D6B39">
        <w:rPr>
          <w:b/>
          <w:bCs/>
          <w:sz w:val="22"/>
          <w:szCs w:val="22"/>
        </w:rPr>
        <w:t xml:space="preserve"> </w:t>
      </w:r>
      <w:r w:rsidR="004D6B39" w:rsidRPr="004D6B39">
        <w:rPr>
          <w:sz w:val="22"/>
          <w:szCs w:val="22"/>
        </w:rPr>
        <w:t>(</w:t>
      </w:r>
      <w:proofErr w:type="gramStart"/>
      <w:r w:rsidR="004D6B39" w:rsidRPr="004D6B39">
        <w:rPr>
          <w:sz w:val="22"/>
          <w:szCs w:val="22"/>
        </w:rPr>
        <w:t>s2.pop(</w:t>
      </w:r>
      <w:proofErr w:type="gramEnd"/>
      <w:r w:rsidR="004D6B39" w:rsidRPr="004D6B39">
        <w:rPr>
          <w:sz w:val="22"/>
          <w:szCs w:val="22"/>
        </w:rPr>
        <w:t>))</w:t>
      </w:r>
    </w:p>
    <w:p w14:paraId="47C87A5D" w14:textId="3901420A" w:rsidR="00A210B1" w:rsidRPr="00A210B1" w:rsidRDefault="00A210B1" w:rsidP="00DB5603">
      <w:pPr>
        <w:pStyle w:val="Prrafodelista"/>
        <w:numPr>
          <w:ilvl w:val="1"/>
          <w:numId w:val="19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 w:rsidRPr="00A210B1">
        <w:rPr>
          <w:b/>
          <w:bCs/>
          <w:sz w:val="22"/>
          <w:szCs w:val="22"/>
        </w:rPr>
        <w:t>4.12.1</w:t>
      </w:r>
      <w:r>
        <w:rPr>
          <w:b/>
          <w:bCs/>
          <w:sz w:val="22"/>
          <w:szCs w:val="22"/>
        </w:rPr>
        <w:t xml:space="preserve"> </w:t>
      </w:r>
      <w:proofErr w:type="spellStart"/>
      <w:r>
        <w:t>iv</w:t>
      </w:r>
      <w:proofErr w:type="spellEnd"/>
      <w:r>
        <w:t>) 0, 2, 4, 6, 8, 10</w:t>
      </w:r>
    </w:p>
    <w:p w14:paraId="5329AF8B" w14:textId="513B79DD" w:rsidR="00A210B1" w:rsidRPr="00A210B1" w:rsidRDefault="00A210B1" w:rsidP="00A210B1">
      <w:pPr>
        <w:jc w:val="both"/>
        <w:rPr>
          <w:sz w:val="22"/>
          <w:szCs w:val="22"/>
        </w:rPr>
      </w:pPr>
      <w:r w:rsidRPr="00A210B1">
        <w:rPr>
          <w:b/>
          <w:bCs/>
          <w:sz w:val="22"/>
          <w:szCs w:val="22"/>
        </w:rPr>
        <w:t xml:space="preserve">                        4.12.</w:t>
      </w:r>
      <w:r>
        <w:rPr>
          <w:b/>
          <w:bCs/>
          <w:sz w:val="22"/>
          <w:szCs w:val="22"/>
        </w:rPr>
        <w:t xml:space="preserve">2 </w:t>
      </w:r>
      <w:r>
        <w:t xml:space="preserve">i) </w:t>
      </w:r>
      <w:proofErr w:type="gramStart"/>
      <w:r>
        <w:t>O(</w:t>
      </w:r>
      <w:proofErr w:type="gramEnd"/>
      <w:r>
        <w:t>1)</w:t>
      </w:r>
    </w:p>
    <w:p w14:paraId="05A417DF" w14:textId="1B81777D" w:rsidR="008C049D" w:rsidRPr="004D6B39" w:rsidRDefault="00A210B1" w:rsidP="00A210B1">
      <w:pPr>
        <w:jc w:val="both"/>
      </w:pPr>
      <w:r>
        <w:rPr>
          <w:b/>
          <w:bCs/>
          <w:sz w:val="22"/>
          <w:szCs w:val="22"/>
        </w:rPr>
        <w:t xml:space="preserve">         </w:t>
      </w:r>
      <w:r w:rsidRPr="00A210B1">
        <w:rPr>
          <w:b/>
          <w:bCs/>
          <w:color w:val="002060"/>
          <w:sz w:val="22"/>
          <w:szCs w:val="22"/>
        </w:rPr>
        <w:t xml:space="preserve">4.13       </w:t>
      </w:r>
      <w:r w:rsidR="008C049D" w:rsidRPr="00A210B1">
        <w:rPr>
          <w:b/>
          <w:bCs/>
          <w:sz w:val="22"/>
          <w:szCs w:val="22"/>
        </w:rPr>
        <w:t>4.1</w:t>
      </w:r>
      <w:r w:rsidRPr="00A210B1">
        <w:rPr>
          <w:b/>
          <w:bCs/>
          <w:sz w:val="22"/>
          <w:szCs w:val="22"/>
        </w:rPr>
        <w:t>3</w:t>
      </w:r>
      <w:r w:rsidR="008C049D" w:rsidRPr="00A210B1">
        <w:rPr>
          <w:b/>
          <w:bCs/>
          <w:sz w:val="22"/>
          <w:szCs w:val="22"/>
        </w:rPr>
        <w:t>.1</w:t>
      </w:r>
      <w:r w:rsidRPr="00A210B1">
        <w:rPr>
          <w:sz w:val="22"/>
          <w:szCs w:val="22"/>
        </w:rPr>
        <w:t xml:space="preserve"> </w:t>
      </w:r>
      <w:proofErr w:type="spellStart"/>
      <w:r w:rsidR="004D6B39">
        <w:t>iii</w:t>
      </w:r>
      <w:proofErr w:type="spellEnd"/>
      <w:r w:rsidR="004D6B39">
        <w:t xml:space="preserve">) </w:t>
      </w:r>
      <w:proofErr w:type="gramStart"/>
      <w:r w:rsidR="004D6B39">
        <w:t>O(</w:t>
      </w:r>
      <w:proofErr w:type="gramEnd"/>
      <w:r w:rsidR="004D6B39">
        <w:rPr>
          <w:rFonts w:ascii="Cambria Math" w:hAnsi="Cambria Math" w:cs="Cambria Math"/>
        </w:rPr>
        <w:t>𝑛</w:t>
      </w:r>
      <w:r w:rsidR="004D6B39">
        <w:t>^</w:t>
      </w:r>
      <w:r w:rsidR="004D6B39">
        <w:t>2 )</w:t>
      </w:r>
    </w:p>
    <w:p w14:paraId="1828174F" w14:textId="579EC710" w:rsidR="008C049D" w:rsidRDefault="008C049D" w:rsidP="008C049D">
      <w:pPr>
        <w:jc w:val="both"/>
      </w:pPr>
      <w:r>
        <w:rPr>
          <w:sz w:val="22"/>
          <w:szCs w:val="22"/>
        </w:rPr>
        <w:t xml:space="preserve">                       </w:t>
      </w:r>
      <w:r w:rsidRPr="00A210B1">
        <w:rPr>
          <w:b/>
          <w:bCs/>
          <w:sz w:val="22"/>
          <w:szCs w:val="22"/>
        </w:rPr>
        <w:t>4.1</w:t>
      </w:r>
      <w:r w:rsidR="00A210B1">
        <w:rPr>
          <w:b/>
          <w:bCs/>
          <w:sz w:val="22"/>
          <w:szCs w:val="22"/>
        </w:rPr>
        <w:t>3</w:t>
      </w:r>
      <w:r w:rsidRPr="00A210B1">
        <w:rPr>
          <w:b/>
          <w:bCs/>
          <w:sz w:val="22"/>
          <w:szCs w:val="22"/>
        </w:rPr>
        <w:t>.2</w:t>
      </w:r>
      <w:r w:rsidR="00A210B1">
        <w:rPr>
          <w:sz w:val="22"/>
          <w:szCs w:val="22"/>
        </w:rPr>
        <w:t xml:space="preserve"> </w:t>
      </w:r>
      <w:proofErr w:type="spellStart"/>
      <w:r w:rsidR="004D6B39">
        <w:t>iii</w:t>
      </w:r>
      <w:proofErr w:type="spellEnd"/>
      <w:r w:rsidR="004D6B39">
        <w:t xml:space="preserve">) </w:t>
      </w:r>
      <w:proofErr w:type="gramStart"/>
      <w:r w:rsidR="004D6B39">
        <w:t>O(</w:t>
      </w:r>
      <w:proofErr w:type="gramEnd"/>
      <w:r w:rsidR="004D6B39">
        <w:rPr>
          <w:rFonts w:ascii="Cambria Math" w:hAnsi="Cambria Math" w:cs="Cambria Math"/>
        </w:rPr>
        <w:t>𝑛</w:t>
      </w:r>
      <w:r w:rsidR="004D6B39">
        <w:t>^2 )</w:t>
      </w:r>
    </w:p>
    <w:p w14:paraId="6372C9D6" w14:textId="7C0C3D7A" w:rsidR="00A210B1" w:rsidRPr="00A210B1" w:rsidRDefault="00A210B1" w:rsidP="008C049D">
      <w:pPr>
        <w:jc w:val="both"/>
        <w:rPr>
          <w:b/>
          <w:bCs/>
          <w:sz w:val="22"/>
          <w:szCs w:val="22"/>
        </w:rPr>
      </w:pPr>
      <w:r>
        <w:t xml:space="preserve">        </w:t>
      </w:r>
    </w:p>
    <w:p w14:paraId="55E5D737" w14:textId="77777777" w:rsidR="008C049D" w:rsidRPr="008C049D" w:rsidRDefault="008C049D" w:rsidP="00A210B1">
      <w:pPr>
        <w:pStyle w:val="Prrafodelista"/>
        <w:ind w:left="927"/>
        <w:jc w:val="both"/>
        <w:rPr>
          <w:sz w:val="22"/>
          <w:szCs w:val="22"/>
        </w:rPr>
      </w:pPr>
    </w:p>
    <w:p w14:paraId="0801FEE4" w14:textId="24C3D0FC" w:rsidR="00456FBE" w:rsidRPr="008C049D" w:rsidRDefault="008C049D" w:rsidP="008C049D">
      <w:pPr>
        <w:pStyle w:val="Prrafodelista"/>
        <w:ind w:left="92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</w:p>
    <w:p w14:paraId="24EE88A5" w14:textId="13B95B31" w:rsidR="00DB5603" w:rsidRDefault="00DB5603" w:rsidP="00DB5603">
      <w:pPr>
        <w:jc w:val="both"/>
        <w:rPr>
          <w:sz w:val="22"/>
          <w:szCs w:val="22"/>
        </w:rPr>
      </w:pPr>
    </w:p>
    <w:p w14:paraId="199104A8" w14:textId="77777777" w:rsidR="00DB5603" w:rsidRPr="00DB5603" w:rsidRDefault="00DB5603" w:rsidP="00DB5603">
      <w:pPr>
        <w:jc w:val="both"/>
        <w:rPr>
          <w:sz w:val="22"/>
          <w:szCs w:val="22"/>
        </w:rPr>
      </w:pPr>
    </w:p>
    <w:p w14:paraId="5635F6FA" w14:textId="01012841" w:rsidR="00364859" w:rsidRDefault="00364859" w:rsidP="00AD531C">
      <w:pPr>
        <w:jc w:val="both"/>
        <w:rPr>
          <w:i/>
          <w:sz w:val="22"/>
          <w:szCs w:val="22"/>
        </w:rPr>
      </w:pPr>
    </w:p>
    <w:p w14:paraId="33E169F9" w14:textId="77777777" w:rsidR="00364859" w:rsidRDefault="00364859" w:rsidP="00AD0558">
      <w:pPr>
        <w:rPr>
          <w:b/>
          <w:bCs/>
          <w:i/>
          <w:sz w:val="32"/>
          <w:szCs w:val="28"/>
        </w:rPr>
      </w:pPr>
    </w:p>
    <w:p w14:paraId="6A8DED17" w14:textId="2A05AC6E" w:rsidR="00AD0558" w:rsidRPr="00AD0558" w:rsidRDefault="00AD0558" w:rsidP="00364859">
      <w:pPr>
        <w:jc w:val="both"/>
        <w:rPr>
          <w:szCs w:val="24"/>
          <w:lang w:val="es-CO"/>
        </w:rPr>
      </w:pPr>
    </w:p>
    <w:p w14:paraId="27C4BF98" w14:textId="19AAE7A7" w:rsidR="006F47C4" w:rsidRPr="00AD0558" w:rsidRDefault="006F47C4" w:rsidP="00AD0558">
      <w:pPr>
        <w:ind w:left="720"/>
        <w:jc w:val="both"/>
        <w:rPr>
          <w:szCs w:val="24"/>
          <w:lang w:val="es-CO"/>
        </w:rPr>
      </w:pPr>
    </w:p>
    <w:sectPr w:rsidR="006F47C4" w:rsidRPr="00AD0558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449C0" w14:textId="77777777" w:rsidR="00514286" w:rsidRDefault="00514286" w:rsidP="004071A1">
      <w:r>
        <w:separator/>
      </w:r>
    </w:p>
  </w:endnote>
  <w:endnote w:type="continuationSeparator" w:id="0">
    <w:p w14:paraId="45E3B516" w14:textId="77777777" w:rsidR="00514286" w:rsidRDefault="00514286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proofErr w:type="spellStart"/>
    <w:r w:rsidR="00F818E6" w:rsidRPr="00F818E6">
      <w:rPr>
        <w:sz w:val="20"/>
        <w:shd w:val="clear" w:color="auto" w:fill="FFFFFF"/>
      </w:rPr>
      <w:t>Professor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School</w:t>
    </w:r>
    <w:proofErr w:type="spellEnd"/>
    <w:r w:rsidR="00F818E6" w:rsidRPr="00F818E6">
      <w:rPr>
        <w:sz w:val="20"/>
        <w:shd w:val="clear" w:color="auto" w:fill="FFFFFF"/>
      </w:rPr>
      <w:t xml:space="preserve"> </w:t>
    </w:r>
    <w:proofErr w:type="spellStart"/>
    <w:r w:rsidR="00F818E6" w:rsidRPr="00F818E6">
      <w:rPr>
        <w:sz w:val="20"/>
        <w:shd w:val="clear" w:color="auto" w:fill="FFFFFF"/>
      </w:rPr>
      <w:t>of</w:t>
    </w:r>
    <w:proofErr w:type="spellEnd"/>
    <w:r w:rsidR="00F818E6" w:rsidRPr="00F818E6">
      <w:rPr>
        <w:sz w:val="20"/>
        <w:shd w:val="clear" w:color="auto" w:fill="FFFFFF"/>
      </w:rPr>
      <w:t xml:space="preserve"> </w:t>
    </w:r>
    <w:proofErr w:type="spellStart"/>
    <w:r w:rsidR="00F818E6" w:rsidRPr="00F818E6">
      <w:rPr>
        <w:sz w:val="20"/>
        <w:shd w:val="clear" w:color="auto" w:fill="FFFFFF"/>
      </w:rPr>
      <w:t>Engineering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Informatics</w:t>
    </w:r>
    <w:proofErr w:type="spellEnd"/>
    <w:r w:rsidR="00F818E6" w:rsidRPr="00F818E6">
      <w:rPr>
        <w:sz w:val="20"/>
        <w:shd w:val="clear" w:color="auto" w:fill="FFFFFF"/>
      </w:rPr>
      <w:t xml:space="preserve"> and </w:t>
    </w:r>
    <w:proofErr w:type="spellStart"/>
    <w:r w:rsidR="00F818E6" w:rsidRPr="00F818E6">
      <w:rPr>
        <w:sz w:val="20"/>
        <w:shd w:val="clear" w:color="auto" w:fill="FFFFFF"/>
      </w:rPr>
      <w:t>Systems</w:t>
    </w:r>
    <w:proofErr w:type="spellEnd"/>
    <w:r w:rsidRPr="008E684D">
      <w:rPr>
        <w:rFonts w:cstheme="minorHAnsi"/>
        <w:sz w:val="20"/>
      </w:rPr>
      <w:br/>
    </w:r>
    <w:r w:rsidR="00F818E6">
      <w:rPr>
        <w:rFonts w:cstheme="minorHAnsi"/>
        <w:sz w:val="20"/>
      </w:rPr>
      <w:t>Email</w:t>
    </w:r>
    <w:r>
      <w:rPr>
        <w:rFonts w:cstheme="minorHAnsi"/>
        <w:sz w:val="20"/>
      </w:rPr>
      <w:t xml:space="preserve">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="00F818E6">
      <w:rPr>
        <w:rFonts w:cstheme="minorHAnsi"/>
        <w:sz w:val="20"/>
      </w:rPr>
      <w:t>Office</w:t>
    </w:r>
    <w:r w:rsidRPr="008E684D">
      <w:rPr>
        <w:rFonts w:cstheme="minorHAnsi"/>
        <w:sz w:val="20"/>
      </w:rPr>
      <w:t xml:space="preserve">: </w:t>
    </w:r>
    <w:proofErr w:type="spellStart"/>
    <w:r w:rsidR="00F818E6">
      <w:rPr>
        <w:rFonts w:cstheme="minorHAnsi"/>
        <w:sz w:val="20"/>
      </w:rPr>
      <w:t>Building</w:t>
    </w:r>
    <w:proofErr w:type="spellEnd"/>
    <w:r>
      <w:rPr>
        <w:rFonts w:cstheme="minorHAnsi"/>
        <w:sz w:val="20"/>
      </w:rPr>
      <w:t xml:space="preserve">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</w:r>
    <w:r w:rsidR="00F818E6">
      <w:rPr>
        <w:rFonts w:cstheme="minorHAnsi"/>
        <w:sz w:val="20"/>
      </w:rPr>
      <w:t>Phone</w:t>
    </w:r>
    <w:r>
      <w:rPr>
        <w:rFonts w:cstheme="minorHAnsi"/>
        <w:sz w:val="20"/>
      </w:rPr>
      <w:t>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C883C" w14:textId="77777777" w:rsidR="00514286" w:rsidRDefault="00514286" w:rsidP="004071A1">
      <w:r>
        <w:separator/>
      </w:r>
    </w:p>
  </w:footnote>
  <w:footnote w:type="continuationSeparator" w:id="0">
    <w:p w14:paraId="4F867E31" w14:textId="77777777" w:rsidR="00514286" w:rsidRDefault="00514286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4CF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3074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AB2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3C2F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4752F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5C22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56FBE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6B39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286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4137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B4664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049D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238C5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5CE9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10B1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31C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451B"/>
    <w:rsid w:val="00BB673D"/>
    <w:rsid w:val="00BC4039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2745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5603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454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MARÍA JOSÉ GUTIÉRREZ ESTRADA</cp:lastModifiedBy>
  <cp:revision>283</cp:revision>
  <cp:lastPrinted>2019-01-22T00:16:00Z</cp:lastPrinted>
  <dcterms:created xsi:type="dcterms:W3CDTF">2019-01-17T22:16:00Z</dcterms:created>
  <dcterms:modified xsi:type="dcterms:W3CDTF">2020-09-22T03:33:00Z</dcterms:modified>
</cp:coreProperties>
</file>